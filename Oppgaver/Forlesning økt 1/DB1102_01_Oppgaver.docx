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60DB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58"/>
          <w:szCs w:val="58"/>
          <w:lang w:val="nb-NO"/>
        </w:rPr>
        <w:t xml:space="preserve">DB1102, oppgaver til økt 01 </w:t>
      </w:r>
    </w:p>
    <w:p w14:paraId="2BE47B84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77633524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33FA9D24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>vi skal skal snakke om Relasjonsdatabase. jobber Mysql</w:t>
      </w:r>
    </w:p>
    <w:p w14:paraId="306B39AF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1C90AC9E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RDBMS (Relational Database Management System) </w:t>
      </w:r>
    </w:p>
    <w:p w14:paraId="753AEC28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082B4A9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159BA98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>Oppgaver 1</w:t>
      </w:r>
    </w:p>
    <w:p w14:paraId="4A583528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34FC1480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 xml:space="preserve">fant grupper </w:t>
      </w:r>
    </w:p>
    <w:p w14:paraId="45AB4B97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577FB892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>Oppgaver 2</w:t>
      </w:r>
    </w:p>
    <w:p w14:paraId="59D89546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b/>
          <w:bCs/>
          <w:sz w:val="26"/>
          <w:szCs w:val="26"/>
          <w:lang w:val="nb-NO"/>
        </w:rPr>
        <w:t xml:space="preserve">Done Installere MySQL </w:t>
      </w:r>
    </w:p>
    <w:p w14:paraId="64E38F45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08FC390A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b/>
          <w:bCs/>
          <w:sz w:val="26"/>
          <w:szCs w:val="26"/>
          <w:lang w:val="nb-NO"/>
        </w:rPr>
        <w:t xml:space="preserve">Oppgave 3 - Bli kjent med MySQL Workbench verktøyet </w:t>
      </w:r>
    </w:p>
    <w:p w14:paraId="4F24E87C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55F7AB32" w14:textId="77777777" w:rsidR="00BA2800" w:rsidRPr="00BA2800" w:rsidRDefault="00BA2800" w:rsidP="00BA280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 xml:space="preserve">Gå inn på </w:t>
      </w:r>
      <w:r w:rsidRPr="00BA2800">
        <w:rPr>
          <w:rFonts w:ascii="Helvetica Neue" w:hAnsi="Helvetica Neue" w:cs="Helvetica Neue"/>
          <w:b/>
          <w:bCs/>
          <w:sz w:val="26"/>
          <w:szCs w:val="26"/>
          <w:lang w:val="nb-NO"/>
        </w:rPr>
        <w:t xml:space="preserve">SQL Development </w:t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>delen av MySQL Workbench.  </w:t>
      </w:r>
    </w:p>
    <w:p w14:paraId="196F8850" w14:textId="77777777" w:rsidR="00BA2800" w:rsidRPr="00BA2800" w:rsidRDefault="00BA2800" w:rsidP="00BA280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 xml:space="preserve">Se om du klarer å sette </w:t>
      </w:r>
      <w:r w:rsidRPr="00BA2800">
        <w:rPr>
          <w:rFonts w:ascii="Helvetica Neue" w:hAnsi="Helvetica Neue" w:cs="Helvetica Neue"/>
          <w:b/>
          <w:bCs/>
          <w:sz w:val="26"/>
          <w:szCs w:val="26"/>
          <w:lang w:val="nb-NO"/>
        </w:rPr>
        <w:t xml:space="preserve">world </w:t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>databasen som default. (Høyreklikk -&gt; "Set as Default Schema", eller dobbeltklikk den.) </w:t>
      </w:r>
      <w:r w:rsidRPr="00BA2800">
        <w:rPr>
          <w:rFonts w:ascii="Helvetica Neue" w:hAnsi="Helvetica Neue" w:cs="Helvetica Neue"/>
          <w:i/>
          <w:iCs/>
          <w:sz w:val="26"/>
          <w:szCs w:val="26"/>
          <w:lang w:val="nb-NO"/>
        </w:rPr>
        <w:t xml:space="preserve">Fulgte den ikke med i installasjonen? Den ligger også på Canvas! (Under Eksterne ressurser: world-schema...) Spør evt. en medstudent eller veileder om hjelp. :-) </w:t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> </w:t>
      </w:r>
    </w:p>
    <w:p w14:paraId="66CD3529" w14:textId="77777777" w:rsidR="00BA2800" w:rsidRPr="00BA2800" w:rsidRDefault="00BA2800" w:rsidP="00BA280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>Klikk i spørrevinduet ("Query 1") til databasen.  </w:t>
      </w:r>
    </w:p>
    <w:p w14:paraId="697D4666" w14:textId="77777777" w:rsidR="00BA2800" w:rsidRPr="00BA2800" w:rsidRDefault="00BA2800" w:rsidP="00BA280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 xml:space="preserve">Skriv en spørring som lister ut alt i </w:t>
      </w:r>
      <w:r w:rsidRPr="00BA2800">
        <w:rPr>
          <w:rFonts w:ascii="Helvetica Neue" w:hAnsi="Helvetica Neue" w:cs="Helvetica Neue"/>
          <w:b/>
          <w:bCs/>
          <w:sz w:val="26"/>
          <w:szCs w:val="26"/>
          <w:lang w:val="nb-NO"/>
        </w:rPr>
        <w:t xml:space="preserve">country </w:t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>tabellen (</w:t>
      </w:r>
      <w:r w:rsidRPr="00BA2800">
        <w:rPr>
          <w:rFonts w:ascii="Helvetica Neue" w:hAnsi="Helvetica Neue" w:cs="Helvetica Neue"/>
          <w:b/>
          <w:bCs/>
          <w:sz w:val="26"/>
          <w:szCs w:val="26"/>
          <w:lang w:val="nb-NO"/>
        </w:rPr>
        <w:t>SELECT * FROM country</w:t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>), for å se at spørringer virker. (Klikk på «lynet» for å kjøre spørringen, eller enklere: &lt;ctrl+enter&gt;).  </w:t>
      </w:r>
    </w:p>
    <w:p w14:paraId="0602B576" w14:textId="3148E0D3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53E5C0D1" w14:textId="3022EB51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46AA50A7" w14:textId="0EE4E26C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7DCF1535" w14:textId="0C6D9981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63A69818" w14:textId="0925AD55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05775CD7" w14:textId="4F31581B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330DDFE6" w14:textId="36533719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31758AEE" w14:textId="055FA5EE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416D4A4B" w14:textId="18C7E6E1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47F11217" w14:textId="064FD9B8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406027C2" w14:textId="43E214FE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534C341B" w14:textId="2D77D5DD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695441E5" w14:textId="6070DA63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6476ECE4" w14:textId="77777777" w:rsidR="004574E0" w:rsidRPr="00BA280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30F833C1" w14:textId="77777777" w:rsidR="00BA2800" w:rsidRPr="00BA2800" w:rsidRDefault="00BA2800" w:rsidP="00BA2800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nb-NO"/>
        </w:rPr>
      </w:pPr>
      <w:r w:rsidRPr="00BA2800">
        <w:rPr>
          <w:rFonts w:ascii="Helvetica Neue" w:hAnsi="Helvetica Neue" w:cs="Helvetica Neue"/>
          <w:b/>
          <w:bCs/>
          <w:sz w:val="32"/>
          <w:szCs w:val="32"/>
          <w:lang w:val="nb-NO"/>
        </w:rPr>
        <w:lastRenderedPageBreak/>
        <w:t xml:space="preserve">Oppgave 4 - grunnleggende SQL </w:t>
      </w:r>
    </w:p>
    <w:p w14:paraId="3CE63C52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67A4DB05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 w:rsidRPr="00BA2800">
        <w:rPr>
          <w:rFonts w:ascii="Helvetica Neue" w:hAnsi="Helvetica Neue" w:cs="Helvetica Neue"/>
          <w:sz w:val="26"/>
          <w:szCs w:val="26"/>
          <w:lang w:val="nb-NO"/>
        </w:rPr>
        <w:t xml:space="preserve">Skriv SQL spørringer som utfører følgende: </w:t>
      </w:r>
    </w:p>
    <w:p w14:paraId="3A7348BA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73B9CF59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3A5489FC" w14:textId="77777777" w:rsidR="00BA2800" w:rsidRPr="004574E0" w:rsidRDefault="00BA2800" w:rsidP="00BA280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  <w:r w:rsidRPr="004574E0">
        <w:rPr>
          <w:rFonts w:ascii="Helvetica Neue" w:hAnsi="Helvetica Neue" w:cs="Helvetica Neue"/>
          <w:sz w:val="26"/>
          <w:szCs w:val="26"/>
          <w:highlight w:val="green"/>
          <w:lang w:val="nb-NO"/>
        </w:rPr>
        <w:t xml:space="preserve">Henter alle data fra </w:t>
      </w:r>
      <w:r w:rsidRPr="004574E0">
        <w:rPr>
          <w:rFonts w:ascii="Helvetica Neue" w:hAnsi="Helvetica Neue" w:cs="Helvetica Neue"/>
          <w:b/>
          <w:bCs/>
          <w:sz w:val="26"/>
          <w:szCs w:val="26"/>
          <w:highlight w:val="green"/>
          <w:lang w:val="nb-NO"/>
        </w:rPr>
        <w:t xml:space="preserve">city </w:t>
      </w:r>
      <w:r w:rsidRPr="004574E0">
        <w:rPr>
          <w:rFonts w:ascii="Helvetica Neue" w:hAnsi="Helvetica Neue" w:cs="Helvetica Neue"/>
          <w:sz w:val="26"/>
          <w:szCs w:val="26"/>
          <w:highlight w:val="green"/>
          <w:lang w:val="nb-NO"/>
        </w:rPr>
        <w:t xml:space="preserve">tabellen. </w:t>
      </w:r>
    </w:p>
    <w:p w14:paraId="583E5DBD" w14:textId="77777777" w:rsidR="00BA2800" w:rsidRPr="004574E0" w:rsidRDefault="00BA2800" w:rsidP="00BA2800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Select * from </w:t>
      </w:r>
      <w:proofErr w:type="gramStart"/>
      <w:r w:rsidRPr="004574E0">
        <w:rPr>
          <w:rFonts w:ascii="Helvetica Neue" w:hAnsi="Helvetica Neue" w:cs="Helvetica Neue"/>
          <w:sz w:val="26"/>
          <w:szCs w:val="26"/>
          <w:highlight w:val="green"/>
          <w:lang w:val="en-GB"/>
        </w:rPr>
        <w:t>city;</w:t>
      </w:r>
      <w:proofErr w:type="gramEnd"/>
    </w:p>
    <w:p w14:paraId="6B9F09A7" w14:textId="0228941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3129580" wp14:editId="5DC9BA7D">
            <wp:extent cx="3398276" cy="2138082"/>
            <wp:effectExtent l="0" t="0" r="571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81" cy="21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085C" w14:textId="11174C6F" w:rsid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 </w:t>
      </w:r>
    </w:p>
    <w:p w14:paraId="7561F68A" w14:textId="4A3C00A5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AF1A529" w14:textId="77777777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B60130A" w14:textId="77777777" w:rsidR="00BA2800" w:rsidRPr="00480CC6" w:rsidRDefault="00BA2800" w:rsidP="00BA280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nb-NO"/>
        </w:rPr>
        <w:t xml:space="preserve">Plukker ut alle data for Norge (CountryCode = 'NOR') i </w:t>
      </w:r>
      <w:r w:rsidRPr="00480CC6">
        <w:rPr>
          <w:rFonts w:ascii="Helvetica Neue" w:hAnsi="Helvetica Neue" w:cs="Helvetica Neue"/>
          <w:b/>
          <w:bCs/>
          <w:sz w:val="26"/>
          <w:szCs w:val="26"/>
          <w:highlight w:val="green"/>
          <w:lang w:val="nb-NO"/>
        </w:rPr>
        <w:t xml:space="preserve">city </w:t>
      </w:r>
      <w:r w:rsidRPr="00480CC6">
        <w:rPr>
          <w:rFonts w:ascii="Helvetica Neue" w:hAnsi="Helvetica Neue" w:cs="Helvetica Neue"/>
          <w:sz w:val="26"/>
          <w:szCs w:val="26"/>
          <w:highlight w:val="green"/>
          <w:lang w:val="nb-NO"/>
        </w:rPr>
        <w:t xml:space="preserve">tabellen. </w:t>
      </w:r>
    </w:p>
    <w:p w14:paraId="6FC72D83" w14:textId="77777777" w:rsidR="00BA2800" w:rsidRPr="00480CC6" w:rsidRDefault="00BA2800" w:rsidP="00BA2800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en-GB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Select * from City Where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CountryCode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= 'NOR'</w:t>
      </w:r>
    </w:p>
    <w:p w14:paraId="4729F459" w14:textId="7410D281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5AFE467D" wp14:editId="06BCB924">
            <wp:extent cx="4138472" cy="2635624"/>
            <wp:effectExtent l="0" t="0" r="1905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62" cy="26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DA9E" w14:textId="179509A3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 </w:t>
      </w:r>
    </w:p>
    <w:p w14:paraId="4B9F6983" w14:textId="3D9FA261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80B7304" w14:textId="77777777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CC2A289" w14:textId="77777777" w:rsidR="00BA2800" w:rsidRPr="00480CC6" w:rsidRDefault="00BA2800" w:rsidP="00BA280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nb-NO"/>
        </w:rPr>
        <w:lastRenderedPageBreak/>
        <w:t xml:space="preserve">Plukker ut bynavn og befolkning (Name, Population) for Norge i </w:t>
      </w:r>
      <w:r w:rsidRPr="00480CC6">
        <w:rPr>
          <w:rFonts w:ascii="Helvetica Neue" w:hAnsi="Helvetica Neue" w:cs="Helvetica Neue"/>
          <w:b/>
          <w:bCs/>
          <w:sz w:val="26"/>
          <w:szCs w:val="26"/>
          <w:highlight w:val="green"/>
          <w:lang w:val="nb-NO"/>
        </w:rPr>
        <w:t xml:space="preserve">city </w:t>
      </w:r>
      <w:r w:rsidRPr="00480CC6">
        <w:rPr>
          <w:rFonts w:ascii="Helvetica Neue" w:hAnsi="Helvetica Neue" w:cs="Helvetica Neue"/>
          <w:sz w:val="26"/>
          <w:szCs w:val="26"/>
          <w:highlight w:val="green"/>
          <w:lang w:val="nb-NO"/>
        </w:rPr>
        <w:t xml:space="preserve">tabellen. </w:t>
      </w:r>
    </w:p>
    <w:p w14:paraId="11E23205" w14:textId="0ADA8563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nb-NO"/>
        </w:rPr>
        <w:tab/>
      </w: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3. Select Name, Population from city Where name = </w:t>
      </w:r>
      <w:r w:rsidR="004574E0"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‘NOR</w:t>
      </w:r>
      <w:proofErr w:type="gramStart"/>
      <w:r w:rsidR="004574E0"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’</w:t>
      </w: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;</w:t>
      </w:r>
      <w:proofErr w:type="gramEnd"/>
    </w:p>
    <w:p w14:paraId="2DA5B1E6" w14:textId="58AA1529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7E304F8" wp14:editId="3EE7D2D2">
            <wp:extent cx="3906212" cy="2487706"/>
            <wp:effectExtent l="0" t="0" r="5715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17" cy="24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BE15" w14:textId="77777777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A0465D2" w14:textId="77777777" w:rsidR="00480CC6" w:rsidRPr="00480CC6" w:rsidRDefault="00480CC6" w:rsidP="00480CC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en-GB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Get data name population order by population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desc</w:t>
      </w:r>
      <w:proofErr w:type="spellEnd"/>
    </w:p>
    <w:p w14:paraId="45C32525" w14:textId="77777777" w:rsidR="00480CC6" w:rsidRDefault="00480CC6" w:rsidP="00480CC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ab/>
        <w:t xml:space="preserve">3.1 Select Name, Population Form city where = ’NOR’ order by Population </w:t>
      </w:r>
      <w:proofErr w:type="spellStart"/>
      <w:proofErr w:type="gram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desc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;</w:t>
      </w:r>
      <w:proofErr w:type="gramEnd"/>
    </w:p>
    <w:p w14:paraId="6A74DFF2" w14:textId="77777777" w:rsidR="00480CC6" w:rsidRDefault="00480CC6" w:rsidP="00480CC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20C02926" wp14:editId="06F74F4E">
            <wp:extent cx="4316506" cy="2793739"/>
            <wp:effectExtent l="0" t="0" r="1905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41" cy="279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83C9" w14:textId="77777777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8A6945A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9962BB2" w14:textId="215AEC98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8334934" w14:textId="228C1C65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42A139F" w14:textId="0D3FBF2A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195603C" w14:textId="77777777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1170DD3" w14:textId="77777777" w:rsidR="00BA2800" w:rsidRPr="004574E0" w:rsidRDefault="00BA2800" w:rsidP="00BA280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  <w:r w:rsidRPr="004574E0">
        <w:rPr>
          <w:rFonts w:ascii="Helvetica Neue" w:hAnsi="Helvetica Neue" w:cs="Helvetica Neue"/>
          <w:sz w:val="26"/>
          <w:szCs w:val="26"/>
          <w:highlight w:val="green"/>
          <w:lang w:val="nb-NO"/>
        </w:rPr>
        <w:lastRenderedPageBreak/>
        <w:t xml:space="preserve">Teller opp hvor mange land som finnes i databasen. (Tips: Se slide om funksjoner.) </w:t>
      </w:r>
    </w:p>
    <w:p w14:paraId="7C7A4066" w14:textId="77777777" w:rsidR="00BA2800" w:rsidRPr="004574E0" w:rsidRDefault="00BA2800" w:rsidP="00BA2800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green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Select </w:t>
      </w:r>
      <w:proofErr w:type="gramStart"/>
      <w:r w:rsidRPr="004574E0">
        <w:rPr>
          <w:rFonts w:ascii="Helvetica Neue" w:hAnsi="Helvetica Neue" w:cs="Helvetica Neue"/>
          <w:sz w:val="26"/>
          <w:szCs w:val="26"/>
          <w:highlight w:val="green"/>
          <w:lang w:val="en-GB"/>
        </w:rPr>
        <w:t>count(</w:t>
      </w:r>
      <w:proofErr w:type="gramEnd"/>
      <w:r w:rsidRPr="004574E0">
        <w:rPr>
          <w:rFonts w:ascii="Helvetica Neue" w:hAnsi="Helvetica Neue" w:cs="Helvetica Neue"/>
          <w:sz w:val="26"/>
          <w:szCs w:val="26"/>
          <w:highlight w:val="green"/>
          <w:lang w:val="en-GB"/>
        </w:rPr>
        <w:t>*) from Country; </w:t>
      </w:r>
    </w:p>
    <w:p w14:paraId="790586B5" w14:textId="384E1FF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0B429CF3" wp14:editId="714F9A18">
            <wp:extent cx="3431131" cy="2185147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30" cy="21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BF1E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69DB5B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E111CC2" w14:textId="15D77040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4F9FF86" w14:textId="05CC7AF8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09633EB" w14:textId="6D527E35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0C0AE2B" w14:textId="4AE66549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3C88E2B" w14:textId="4002C9A2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5FE26AA" w14:textId="421E274B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9D6326E" w14:textId="77777777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B25D991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6188EC0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7295E5A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9156D3F" w14:textId="2EC9EA76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3347F3F" w14:textId="60024736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272CCB7" w14:textId="19246A1D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507A803" w14:textId="31C54DE3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949CC49" w14:textId="1F2F1005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B866143" w14:textId="1D4E3231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BE8362D" w14:textId="767334E9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CC1C34F" w14:textId="706E807E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A4456F6" w14:textId="0AC8F882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AF23E3C" w14:textId="1A4A67AE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78368F" w14:textId="25D1D635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1362F3" w14:textId="48C81138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E495E72" w14:textId="1FB911BC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9EA165E" w14:textId="4468C90C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2F5B458" w14:textId="2714456C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FB81594" w14:textId="6420BB56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6BFB3A6" w14:textId="135BC63E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2D0F152" w14:textId="64C6A47D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A1371D" w14:textId="4ACC15FF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274B5E6" w14:textId="77777777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60CFFD3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BBF17E4" w14:textId="77777777" w:rsidR="00BA2800" w:rsidRPr="004574E0" w:rsidRDefault="00BA2800" w:rsidP="00BA280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highlight w:val="red"/>
          <w:lang w:val="nb-NO"/>
        </w:rPr>
      </w:pPr>
      <w:r w:rsidRPr="004574E0">
        <w:rPr>
          <w:rFonts w:ascii="Helvetica Neue" w:hAnsi="Helvetica Neue" w:cs="Helvetica Neue"/>
          <w:sz w:val="26"/>
          <w:szCs w:val="26"/>
          <w:highlight w:val="red"/>
          <w:lang w:val="nb-NO"/>
        </w:rPr>
        <w:t xml:space="preserve">Summerer hva totalt folketall registrert i </w:t>
      </w:r>
      <w:r w:rsidRPr="004574E0">
        <w:rPr>
          <w:rFonts w:ascii="Helvetica Neue" w:hAnsi="Helvetica Neue" w:cs="Helvetica Neue"/>
          <w:b/>
          <w:bCs/>
          <w:sz w:val="26"/>
          <w:szCs w:val="26"/>
          <w:highlight w:val="red"/>
          <w:lang w:val="nb-NO"/>
        </w:rPr>
        <w:t xml:space="preserve">world </w:t>
      </w:r>
      <w:r w:rsidRPr="004574E0">
        <w:rPr>
          <w:rFonts w:ascii="Helvetica Neue" w:hAnsi="Helvetica Neue" w:cs="Helvetica Neue"/>
          <w:sz w:val="26"/>
          <w:szCs w:val="26"/>
          <w:highlight w:val="red"/>
          <w:lang w:val="nb-NO"/>
        </w:rPr>
        <w:t xml:space="preserve">databasen er, og kaller sum-kolonnen for WorldPopulation. </w:t>
      </w:r>
    </w:p>
    <w:p w14:paraId="6D0488A7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red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red"/>
          <w:lang w:val="nb-NO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red"/>
          <w:lang w:val="en-GB"/>
        </w:rPr>
        <w:t>NB!!!!</w:t>
      </w:r>
      <w:r w:rsidRPr="004574E0">
        <w:rPr>
          <w:rFonts w:ascii="Helvetica Neue" w:hAnsi="Helvetica Neue" w:cs="Helvetica Neue"/>
          <w:sz w:val="26"/>
          <w:szCs w:val="26"/>
          <w:highlight w:val="red"/>
          <w:lang w:val="en-GB"/>
        </w:rPr>
        <w:tab/>
        <w:t xml:space="preserve">create a new Imaginary column that </w:t>
      </w:r>
      <w:proofErr w:type="spellStart"/>
      <w:r w:rsidRPr="004574E0">
        <w:rPr>
          <w:rFonts w:ascii="Helvetica Neue" w:hAnsi="Helvetica Neue" w:cs="Helvetica Neue"/>
          <w:sz w:val="26"/>
          <w:szCs w:val="26"/>
          <w:highlight w:val="red"/>
          <w:lang w:val="en-GB"/>
        </w:rPr>
        <w:t>dose</w:t>
      </w:r>
      <w:proofErr w:type="spellEnd"/>
      <w:r w:rsidRPr="004574E0">
        <w:rPr>
          <w:rFonts w:ascii="Helvetica Neue" w:hAnsi="Helvetica Neue" w:cs="Helvetica Neue"/>
          <w:sz w:val="26"/>
          <w:szCs w:val="26"/>
          <w:highlight w:val="red"/>
          <w:lang w:val="en-GB"/>
        </w:rPr>
        <w:t xml:space="preserve"> not exist in the table. when question is complete and search ended, the column vanishes as is not part of the table.</w:t>
      </w:r>
    </w:p>
    <w:p w14:paraId="0A4AE0D4" w14:textId="759FCD2D" w:rsidR="00480CC6" w:rsidRPr="00480CC6" w:rsidRDefault="00BA2800" w:rsidP="00480CC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480CC6">
        <w:rPr>
          <w:rFonts w:ascii="Helvetica Neue" w:hAnsi="Helvetica Neue" w:cs="Helvetica Neue"/>
          <w:sz w:val="26"/>
          <w:szCs w:val="26"/>
          <w:highlight w:val="red"/>
          <w:lang w:val="en-GB"/>
        </w:rPr>
        <w:t xml:space="preserve">Select </w:t>
      </w:r>
      <w:proofErr w:type="gramStart"/>
      <w:r w:rsidR="00480CC6" w:rsidRPr="00480CC6">
        <w:rPr>
          <w:rFonts w:ascii="Helvetica Neue" w:hAnsi="Helvetica Neue" w:cs="Helvetica Neue"/>
          <w:sz w:val="26"/>
          <w:szCs w:val="26"/>
          <w:highlight w:val="red"/>
          <w:lang w:val="en-GB"/>
        </w:rPr>
        <w:t>count</w:t>
      </w:r>
      <w:r w:rsidRPr="00480CC6">
        <w:rPr>
          <w:rFonts w:ascii="Helvetica Neue" w:hAnsi="Helvetica Neue" w:cs="Helvetica Neue"/>
          <w:sz w:val="26"/>
          <w:szCs w:val="26"/>
          <w:highlight w:val="red"/>
          <w:lang w:val="en-GB"/>
        </w:rPr>
        <w:t>(</w:t>
      </w:r>
      <w:proofErr w:type="gramEnd"/>
      <w:r w:rsidRPr="00480CC6">
        <w:rPr>
          <w:rFonts w:ascii="Helvetica Neue" w:hAnsi="Helvetica Neue" w:cs="Helvetica Neue"/>
          <w:sz w:val="26"/>
          <w:szCs w:val="26"/>
          <w:highlight w:val="red"/>
          <w:lang w:val="en-GB"/>
        </w:rPr>
        <w:t>*) as ‘world’ from city;</w:t>
      </w:r>
    </w:p>
    <w:p w14:paraId="61FB4E33" w14:textId="000AC961" w:rsidR="00BA2800" w:rsidRPr="00480CC6" w:rsidRDefault="00480CC6" w:rsidP="00480CC6">
      <w:pPr>
        <w:pStyle w:val="ListParagraph"/>
        <w:autoSpaceDE w:val="0"/>
        <w:autoSpaceDN w:val="0"/>
        <w:adjustRightInd w:val="0"/>
        <w:ind w:left="1440" w:firstLine="720"/>
        <w:rPr>
          <w:rFonts w:ascii="Helvetica Neue" w:hAnsi="Helvetica Neue" w:cs="Helvetica Neue"/>
          <w:sz w:val="26"/>
          <w:szCs w:val="26"/>
          <w:lang w:val="en-GB"/>
        </w:rPr>
      </w:pPr>
      <w:r w:rsidRPr="00447A37">
        <w:rPr>
          <w:rFonts w:ascii="Helvetica Neue" w:hAnsi="Helvetica Neue" w:cs="Helvetica Neue"/>
          <w:sz w:val="26"/>
          <w:szCs w:val="26"/>
          <w:highlight w:val="magenta"/>
          <w:lang w:val="en-GB"/>
        </w:rPr>
        <w:t xml:space="preserve">Correct answer (Select </w:t>
      </w:r>
      <w:proofErr w:type="gramStart"/>
      <w:r w:rsidRPr="00447A37">
        <w:rPr>
          <w:rFonts w:ascii="Helvetica Neue" w:hAnsi="Helvetica Neue" w:cs="Helvetica Neue"/>
          <w:sz w:val="26"/>
          <w:szCs w:val="26"/>
          <w:highlight w:val="magenta"/>
          <w:lang w:val="en-GB"/>
        </w:rPr>
        <w:t>sum(</w:t>
      </w:r>
      <w:proofErr w:type="gramEnd"/>
      <w:r w:rsidRPr="00447A37">
        <w:rPr>
          <w:rFonts w:ascii="Helvetica Neue" w:hAnsi="Helvetica Neue" w:cs="Helvetica Neue"/>
          <w:sz w:val="26"/>
          <w:szCs w:val="26"/>
          <w:highlight w:val="magenta"/>
          <w:lang w:val="en-GB"/>
        </w:rPr>
        <w:t>*) as ‘</w:t>
      </w:r>
      <w:proofErr w:type="spellStart"/>
      <w:r w:rsidRPr="00447A37">
        <w:rPr>
          <w:rFonts w:ascii="Helvetica Neue" w:hAnsi="Helvetica Neue" w:cs="Helvetica Neue"/>
          <w:sz w:val="26"/>
          <w:szCs w:val="26"/>
          <w:highlight w:val="magenta"/>
          <w:lang w:val="en-GB"/>
        </w:rPr>
        <w:t>WorldPopulation</w:t>
      </w:r>
      <w:proofErr w:type="spellEnd"/>
      <w:r w:rsidRPr="00447A37">
        <w:rPr>
          <w:rFonts w:ascii="Helvetica Neue" w:hAnsi="Helvetica Neue" w:cs="Helvetica Neue"/>
          <w:sz w:val="26"/>
          <w:szCs w:val="26"/>
          <w:highlight w:val="magenta"/>
          <w:lang w:val="en-GB"/>
        </w:rPr>
        <w:t>’ form country;</w:t>
      </w:r>
      <w:r w:rsidR="00BA2800" w:rsidRPr="00480CC6"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00F3EB26" w14:textId="6F9C741E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890C482" w14:textId="23576F48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76C0F6F" wp14:editId="3E63D84A">
            <wp:extent cx="3571240" cy="2473923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36" cy="24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6F71" w14:textId="601F8A99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514F868" w14:textId="3D94D344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179A123" w14:textId="02276F7F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DECFBF5" w14:textId="478AAEE9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E65075F" w14:textId="74D8A279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5DDE96E" w14:textId="1D50E2FA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3204545" w14:textId="480E479A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6DDA91F" w14:textId="60AE03B8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D1948C" w14:textId="193C6527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D0135AD" w14:textId="727503A3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198399" w14:textId="03DA2FF8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46EF716" w14:textId="1009F776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C0DD8D5" w14:textId="2A442B63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4413DCC" w14:textId="25EC83DE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D8B9D6F" w14:textId="77777777" w:rsidR="004574E0" w:rsidRDefault="004574E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4F31A94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ab/>
        <w:t>5.1.</w:t>
      </w:r>
      <w:r>
        <w:rPr>
          <w:rFonts w:ascii="Helvetica Neue" w:hAnsi="Helvetica Neue" w:cs="Helvetica Neue"/>
          <w:sz w:val="26"/>
          <w:szCs w:val="26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Creating a new column</w:t>
      </w:r>
    </w:p>
    <w:p w14:paraId="6D4F7DB9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</w:p>
    <w:p w14:paraId="1D9719DF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  <w:t xml:space="preserve">select sum(population) from </w:t>
      </w:r>
      <w:proofErr w:type="gram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City;</w:t>
      </w:r>
      <w:proofErr w:type="gram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 xml:space="preserve"> </w:t>
      </w:r>
    </w:p>
    <w:p w14:paraId="48C836A2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  <w:t xml:space="preserve">alter table country </w:t>
      </w:r>
    </w:p>
    <w:p w14:paraId="43E4CEA7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  <w:t xml:space="preserve">add column </w:t>
      </w:r>
      <w:proofErr w:type="spell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WorldPopulation</w:t>
      </w:r>
      <w:proofErr w:type="spell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 xml:space="preserve"> varchar (255</w:t>
      </w:r>
      <w:proofErr w:type="gram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);</w:t>
      </w:r>
      <w:proofErr w:type="gram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 xml:space="preserve"> </w:t>
      </w:r>
    </w:p>
    <w:p w14:paraId="3BD8A26D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  <w:t>select @</w:t>
      </w:r>
      <w:proofErr w:type="gram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variable :</w:t>
      </w:r>
      <w:proofErr w:type="gram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 xml:space="preserve">= set(population) from country; </w:t>
      </w:r>
    </w:p>
    <w:p w14:paraId="00DC0D90" w14:textId="77777777" w:rsidR="00BA2800" w:rsidRPr="004574E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yellow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  <w:t>insert into country (</w:t>
      </w:r>
      <w:proofErr w:type="spell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WorldPopulation</w:t>
      </w:r>
      <w:proofErr w:type="spell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) value(@variable</w:t>
      </w:r>
      <w:proofErr w:type="gram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);</w:t>
      </w:r>
      <w:proofErr w:type="gram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 xml:space="preserve"> </w:t>
      </w:r>
    </w:p>
    <w:p w14:paraId="1500F840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</w:r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ab/>
        <w:t xml:space="preserve">select </w:t>
      </w:r>
      <w:proofErr w:type="spellStart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>WorldPopulation</w:t>
      </w:r>
      <w:proofErr w:type="spellEnd"/>
      <w:r w:rsidRPr="004574E0">
        <w:rPr>
          <w:rFonts w:ascii="Helvetica Neue" w:hAnsi="Helvetica Neue" w:cs="Helvetica Neue"/>
          <w:sz w:val="26"/>
          <w:szCs w:val="26"/>
          <w:highlight w:val="yellow"/>
          <w:lang w:val="en-GB"/>
        </w:rPr>
        <w:t xml:space="preserve"> form country</w:t>
      </w:r>
    </w:p>
    <w:p w14:paraId="614065CC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8E3170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2E8C964" w14:textId="207B8E31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782BCF9" w14:textId="77777777" w:rsidR="00BA2800" w:rsidRPr="00480CC6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green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ab/>
      </w: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6.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Summerer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hva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totalt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folketall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</w:t>
      </w:r>
      <w:proofErr w:type="spell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i</w:t>
      </w:r>
      <w:proofErr w:type="spell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Asia er. </w:t>
      </w:r>
    </w:p>
    <w:p w14:paraId="5D986669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ab/>
      </w:r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ab/>
        <w:t>Select Sum(population) from Country = ‘Asia</w:t>
      </w:r>
      <w:proofErr w:type="gramStart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’;</w:t>
      </w:r>
      <w:proofErr w:type="gramEnd"/>
      <w:r w:rsidRPr="00480CC6">
        <w:rPr>
          <w:rFonts w:ascii="Helvetica Neue" w:hAnsi="Helvetica Neue" w:cs="Helvetica Neue"/>
          <w:sz w:val="26"/>
          <w:szCs w:val="26"/>
          <w:highlight w:val="green"/>
          <w:lang w:val="en-GB"/>
        </w:rPr>
        <w:t> </w:t>
      </w:r>
    </w:p>
    <w:p w14:paraId="3A9DAEB3" w14:textId="4DBD00BA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3798FA1B" wp14:editId="4F1758F8">
            <wp:extent cx="5943600" cy="41173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D9B9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C04801A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3B31C84" w14:textId="38DC42EA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4FFD915" w14:textId="1637EC73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A76A7F4" w14:textId="77777777" w:rsidR="00480CC6" w:rsidRDefault="00480CC6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959E133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FD4CCDF" w14:textId="708A903F" w:rsidR="00480CC6" w:rsidRPr="0032555A" w:rsidRDefault="00BA2800" w:rsidP="00480CC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  <w:r w:rsidRPr="0032555A">
        <w:rPr>
          <w:rFonts w:ascii="Helvetica Neue" w:hAnsi="Helvetica Neue" w:cs="Helvetica Neue"/>
          <w:sz w:val="26"/>
          <w:szCs w:val="26"/>
          <w:highlight w:val="green"/>
          <w:lang w:val="nb-NO"/>
        </w:rPr>
        <w:lastRenderedPageBreak/>
        <w:t>Lager en stigende rangert liste over alle land og deres arealstørrelse, sortert etter areal.  </w:t>
      </w:r>
      <w:r w:rsidRPr="0032555A">
        <w:rPr>
          <w:rFonts w:ascii="Helvetica Neue" w:hAnsi="Helvetica Neue" w:cs="Helvetica Neue"/>
          <w:sz w:val="26"/>
          <w:szCs w:val="26"/>
          <w:highlight w:val="green"/>
          <w:lang w:val="nb-NO"/>
        </w:rPr>
        <w:tab/>
      </w:r>
      <w:r w:rsidRPr="0032555A">
        <w:rPr>
          <w:rFonts w:ascii="Helvetica Neue" w:hAnsi="Helvetica Neue" w:cs="Helvetica Neue"/>
          <w:sz w:val="26"/>
          <w:szCs w:val="26"/>
          <w:highlight w:val="green"/>
          <w:lang w:val="nb-NO"/>
        </w:rPr>
        <w:tab/>
      </w:r>
    </w:p>
    <w:p w14:paraId="0ECCAA9D" w14:textId="77777777" w:rsidR="0032555A" w:rsidRPr="0032555A" w:rsidRDefault="0032555A" w:rsidP="0032555A">
      <w:pPr>
        <w:pStyle w:val="ListParagraph"/>
        <w:autoSpaceDE w:val="0"/>
        <w:autoSpaceDN w:val="0"/>
        <w:adjustRightInd w:val="0"/>
        <w:ind w:left="144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</w:p>
    <w:p w14:paraId="78C6752F" w14:textId="2BBCA810" w:rsidR="0032555A" w:rsidRPr="0032555A" w:rsidRDefault="00BA2800" w:rsidP="0032555A">
      <w:pPr>
        <w:pStyle w:val="ListParagraph"/>
        <w:autoSpaceDE w:val="0"/>
        <w:autoSpaceDN w:val="0"/>
        <w:adjustRightInd w:val="0"/>
        <w:ind w:left="1440"/>
        <w:rPr>
          <w:rFonts w:ascii="Helvetica Neue" w:hAnsi="Helvetica Neue" w:cs="Helvetica Neue"/>
          <w:sz w:val="26"/>
          <w:szCs w:val="26"/>
          <w:highlight w:val="green"/>
          <w:lang w:val="nb-NO"/>
        </w:rPr>
      </w:pPr>
      <w:r w:rsidRPr="0032555A">
        <w:rPr>
          <w:rFonts w:ascii="Helvetica Neue" w:hAnsi="Helvetica Neue" w:cs="Helvetica Neue"/>
          <w:sz w:val="26"/>
          <w:szCs w:val="26"/>
          <w:highlight w:val="green"/>
          <w:lang w:val="nb-NO"/>
        </w:rPr>
        <w:t xml:space="preserve">(Prøv å finne ut selv hvilke kolonner og tabell som trengs.) </w:t>
      </w:r>
      <w:r w:rsidRPr="0032555A">
        <w:rPr>
          <w:rFonts w:ascii="Helvetica Neue" w:eastAsia="MS Gothic" w:hAnsi="Helvetica Neue" w:cs="Helvetica Neue" w:hint="eastAsia"/>
          <w:sz w:val="26"/>
          <w:szCs w:val="26"/>
          <w:highlight w:val="green"/>
          <w:lang w:val="nb-NO"/>
        </w:rPr>
        <w:t> </w:t>
      </w:r>
    </w:p>
    <w:p w14:paraId="48213512" w14:textId="09352301" w:rsidR="00BA2800" w:rsidRPr="00480CC6" w:rsidRDefault="00BA2800" w:rsidP="00480CC6">
      <w:pPr>
        <w:pStyle w:val="ListParagraph"/>
        <w:autoSpaceDE w:val="0"/>
        <w:autoSpaceDN w:val="0"/>
        <w:adjustRightInd w:val="0"/>
        <w:ind w:left="1440"/>
        <w:rPr>
          <w:rFonts w:ascii="Helvetica Neue" w:hAnsi="Helvetica Neue" w:cs="Helvetica Neue"/>
          <w:sz w:val="26"/>
          <w:szCs w:val="26"/>
          <w:lang w:val="en-GB"/>
        </w:rPr>
      </w:pPr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Select Name, </w:t>
      </w:r>
      <w:proofErr w:type="spellStart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SurfaceArea</w:t>
      </w:r>
      <w:proofErr w:type="spellEnd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from Country order by </w:t>
      </w:r>
      <w:proofErr w:type="spellStart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SurfaceArea</w:t>
      </w:r>
      <w:proofErr w:type="spellEnd"/>
      <w:r w:rsid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</w:t>
      </w:r>
      <w:proofErr w:type="spellStart"/>
      <w:proofErr w:type="gramStart"/>
      <w:r w:rsid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desc</w:t>
      </w:r>
      <w:proofErr w:type="spellEnd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;</w:t>
      </w:r>
      <w:proofErr w:type="gramEnd"/>
    </w:p>
    <w:p w14:paraId="3CFDE1AF" w14:textId="1661E932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02BF9D0D" wp14:editId="597270E5">
            <wp:extent cx="5943600" cy="43942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D0DC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6A48367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051ED72" w14:textId="2B9D6DA5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1842D7E" w14:textId="56D21519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4804BD4" w14:textId="58E9E57F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0161F0B" w14:textId="0BB19DAD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7FA9D8F" w14:textId="247B5B21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B63D536" w14:textId="2FF73263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954DB87" w14:textId="0776A289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D462919" w14:textId="37A3A14A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B6F5B71" w14:textId="1A13C370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33D5ACF" w14:textId="63D176BD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5C50BB3" w14:textId="235EB71C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3A36200" w14:textId="77777777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20EFEF7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ab/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>8.</w:t>
      </w:r>
      <w:r w:rsidRPr="00BA2800">
        <w:rPr>
          <w:rFonts w:ascii="Helvetica Neue" w:hAnsi="Helvetica Neue" w:cs="Helvetica Neue"/>
          <w:sz w:val="26"/>
          <w:szCs w:val="26"/>
          <w:lang w:val="nb-NO"/>
        </w:rPr>
        <w:tab/>
        <w:t xml:space="preserve">Lager en rangert liste over land etter synkende forventet levealder og stigende folkemengde. </w:t>
      </w:r>
    </w:p>
    <w:p w14:paraId="14580753" w14:textId="77777777" w:rsidR="00BA2800" w:rsidRP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nb-NO"/>
        </w:rPr>
      </w:pPr>
    </w:p>
    <w:p w14:paraId="101DBA79" w14:textId="66B5028E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Photo One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LifeExpectancy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order by declining expected. </w:t>
      </w:r>
    </w:p>
    <w:p w14:paraId="492FFEB7" w14:textId="3D3557CD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Select name, </w:t>
      </w:r>
      <w:proofErr w:type="spellStart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LifeExpectancy</w:t>
      </w:r>
      <w:proofErr w:type="spellEnd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, Population from country order by </w:t>
      </w:r>
      <w:proofErr w:type="spellStart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LifeExpectancy</w:t>
      </w:r>
      <w:proofErr w:type="spellEnd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 xml:space="preserve"> </w:t>
      </w:r>
      <w:proofErr w:type="spellStart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desc</w:t>
      </w:r>
      <w:proofErr w:type="spellEnd"/>
      <w:proofErr w:type="gramStart"/>
      <w:r w:rsidRPr="0032555A">
        <w:rPr>
          <w:rFonts w:ascii="Helvetica Neue" w:hAnsi="Helvetica Neue" w:cs="Helvetica Neue"/>
          <w:sz w:val="26"/>
          <w:szCs w:val="26"/>
          <w:highlight w:val="green"/>
          <w:lang w:val="en-GB"/>
        </w:rPr>
        <w:t>, ;</w:t>
      </w:r>
      <w:proofErr w:type="gramEnd"/>
    </w:p>
    <w:p w14:paraId="5F876ABA" w14:textId="70BFD8F1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0BF8BAE4" wp14:editId="5BF1CF92">
            <wp:extent cx="3610418" cy="2669241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98" cy="267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594E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96CE938" w14:textId="1D6F8775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AAC43AE" w14:textId="1DAD628C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FAA63C3" w14:textId="66C1ED94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8C43A61" w14:textId="5B007F7E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D27DFF6" w14:textId="3DC7BC61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292B12D" w14:textId="40A3E051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9E15C83" w14:textId="05A70CAC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49DD85B" w14:textId="66820BE6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60F65AD" w14:textId="37BC5FA3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0ADB61F" w14:textId="3330AF29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DBC80F2" w14:textId="73ABC7EF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0221E20" w14:textId="57EA86AB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B3D2E2E" w14:textId="55216F4E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B7DFF2" w14:textId="6F17343B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83BBC3C" w14:textId="56B12CED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61565D9" w14:textId="5DF1294C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7CA1EEE" w14:textId="70114D86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2D80F4E" w14:textId="15D00678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894E8FB" w14:textId="33BAD8A6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2162EA0" w14:textId="681B44A7" w:rsidR="0032555A" w:rsidRDefault="0032555A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925B6AC" w14:textId="67CED7D6" w:rsidR="00447A37" w:rsidRPr="00447A37" w:rsidRDefault="00447A37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highlight w:val="green"/>
          <w:lang w:val="en-GB"/>
        </w:rPr>
      </w:pPr>
      <w:r w:rsidRPr="00447A37">
        <w:rPr>
          <w:rFonts w:ascii="Helvetica Neue" w:hAnsi="Helvetica Neue" w:cs="Helvetica Neue"/>
          <w:sz w:val="26"/>
          <w:szCs w:val="26"/>
          <w:highlight w:val="green"/>
          <w:lang w:val="en-GB"/>
        </w:rPr>
        <w:lastRenderedPageBreak/>
        <w:t>8.1</w:t>
      </w:r>
    </w:p>
    <w:p w14:paraId="023BC1B2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447A37">
        <w:rPr>
          <w:rFonts w:ascii="Helvetica Neue" w:hAnsi="Helvetica Neue" w:cs="Helvetica Neue"/>
          <w:sz w:val="26"/>
          <w:szCs w:val="26"/>
          <w:highlight w:val="green"/>
          <w:lang w:val="en-GB"/>
        </w:rPr>
        <w:t>Photo Two Population increasing population.</w:t>
      </w:r>
    </w:p>
    <w:p w14:paraId="49826D8E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BB1BAA7" w14:textId="4A8A6D0F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0267506" wp14:editId="2D73B243">
            <wp:extent cx="5943600" cy="43942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6FE2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19B1B6C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677F4C6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2F6110C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4F8A6EB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22849A1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E9D9188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DE50BC3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7010D55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695963" w14:textId="77777777" w:rsidR="00BA2800" w:rsidRDefault="00BA2800" w:rsidP="00BA280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090AC45" w14:textId="77777777" w:rsidR="004548ED" w:rsidRDefault="004548ED"/>
    <w:sectPr w:rsidR="004548ED" w:rsidSect="00FC4E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000000CA">
      <w:start w:val="2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00000192">
      <w:start w:val="4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00"/>
    <w:rsid w:val="00121D91"/>
    <w:rsid w:val="001F09FC"/>
    <w:rsid w:val="0032555A"/>
    <w:rsid w:val="00447A37"/>
    <w:rsid w:val="004548ED"/>
    <w:rsid w:val="004574E0"/>
    <w:rsid w:val="00480CC6"/>
    <w:rsid w:val="00BA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AF71"/>
  <w15:chartTrackingRefBased/>
  <w15:docId w15:val="{79F960C8-D3D8-894A-91B7-1772CBFD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 Mohr</dc:creator>
  <cp:keywords/>
  <dc:description/>
  <cp:lastModifiedBy>Daniel Peter Mohr</cp:lastModifiedBy>
  <cp:revision>2</cp:revision>
  <dcterms:created xsi:type="dcterms:W3CDTF">2021-08-28T12:28:00Z</dcterms:created>
  <dcterms:modified xsi:type="dcterms:W3CDTF">2021-08-28T13:11:00Z</dcterms:modified>
</cp:coreProperties>
</file>